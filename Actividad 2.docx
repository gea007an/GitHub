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both"/>
        <w:spacing w:lineRule="exact" w:line="540"/>
        <w:ind w:left="2127" w:right="1399"/>
      </w:pPr>
      <w:r>
        <w:rPr>
          <w:rFonts w:cs="Times New Roman" w:hAnsi="Times New Roman" w:eastAsia="Times New Roman" w:ascii="Times New Roman"/>
          <w:b/>
          <w:color w:val="132567"/>
          <w:spacing w:val="28"/>
          <w:w w:val="87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b/>
          <w:color w:val="132567"/>
          <w:spacing w:val="21"/>
          <w:w w:val="110"/>
          <w:sz w:val="48"/>
          <w:szCs w:val="48"/>
        </w:rPr>
        <w:t>u</w:t>
      </w:r>
      <w:r>
        <w:rPr>
          <w:rFonts w:cs="Times New Roman" w:hAnsi="Times New Roman" w:eastAsia="Times New Roman" w:ascii="Times New Roman"/>
          <w:b/>
          <w:color w:val="132567"/>
          <w:spacing w:val="0"/>
          <w:w w:val="107"/>
          <w:sz w:val="48"/>
          <w:szCs w:val="48"/>
        </w:rPr>
        <w:t>t</w:t>
      </w:r>
      <w:r>
        <w:rPr>
          <w:rFonts w:cs="Times New Roman" w:hAnsi="Times New Roman" w:eastAsia="Times New Roman" w:ascii="Times New Roman"/>
          <w:b/>
          <w:color w:val="132567"/>
          <w:spacing w:val="-83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b/>
          <w:color w:val="132567"/>
          <w:spacing w:val="8"/>
          <w:w w:val="100"/>
          <w:sz w:val="48"/>
          <w:szCs w:val="48"/>
        </w:rPr>
        <w:t>o</w:t>
      </w:r>
      <w:r>
        <w:rPr>
          <w:rFonts w:cs="Times New Roman" w:hAnsi="Times New Roman" w:eastAsia="Times New Roman" w:ascii="Times New Roman"/>
          <w:b/>
          <w:color w:val="132567"/>
          <w:spacing w:val="27"/>
          <w:w w:val="100"/>
          <w:sz w:val="48"/>
          <w:szCs w:val="48"/>
        </w:rPr>
        <w:t>m</w:t>
      </w:r>
      <w:r>
        <w:rPr>
          <w:rFonts w:cs="Times New Roman" w:hAnsi="Times New Roman" w:eastAsia="Times New Roman" w:ascii="Times New Roman"/>
          <w:b/>
          <w:color w:val="132567"/>
          <w:spacing w:val="23"/>
          <w:w w:val="100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b/>
          <w:color w:val="132567"/>
          <w:spacing w:val="0"/>
          <w:w w:val="100"/>
          <w:sz w:val="48"/>
          <w:szCs w:val="48"/>
        </w:rPr>
        <w:t>t</w:t>
      </w:r>
      <w:r>
        <w:rPr>
          <w:rFonts w:cs="Times New Roman" w:hAnsi="Times New Roman" w:eastAsia="Times New Roman" w:ascii="Times New Roman"/>
          <w:b/>
          <w:color w:val="132567"/>
          <w:spacing w:val="47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b/>
          <w:color w:val="132567"/>
          <w:spacing w:val="25"/>
          <w:w w:val="100"/>
          <w:sz w:val="48"/>
          <w:szCs w:val="48"/>
        </w:rPr>
        <w:t>i</w:t>
      </w:r>
      <w:r>
        <w:rPr>
          <w:rFonts w:cs="Times New Roman" w:hAnsi="Times New Roman" w:eastAsia="Times New Roman" w:ascii="Times New Roman"/>
          <w:b/>
          <w:color w:val="132567"/>
          <w:spacing w:val="9"/>
          <w:w w:val="100"/>
          <w:sz w:val="48"/>
          <w:szCs w:val="48"/>
        </w:rPr>
        <w:t>z</w:t>
      </w:r>
      <w:r>
        <w:rPr>
          <w:rFonts w:cs="Times New Roman" w:hAnsi="Times New Roman" w:eastAsia="Times New Roman" w:ascii="Times New Roman"/>
          <w:b/>
          <w:color w:val="132567"/>
          <w:spacing w:val="23"/>
          <w:w w:val="100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b/>
          <w:color w:val="132567"/>
          <w:spacing w:val="18"/>
          <w:w w:val="100"/>
          <w:sz w:val="48"/>
          <w:szCs w:val="48"/>
        </w:rPr>
        <w:t>c</w:t>
      </w:r>
      <w:r>
        <w:rPr>
          <w:rFonts w:cs="Times New Roman" w:hAnsi="Times New Roman" w:eastAsia="Times New Roman" w:ascii="Times New Roman"/>
          <w:b/>
          <w:color w:val="132567"/>
          <w:spacing w:val="25"/>
          <w:w w:val="100"/>
          <w:sz w:val="48"/>
          <w:szCs w:val="48"/>
        </w:rPr>
        <w:t>i</w:t>
      </w:r>
      <w:r>
        <w:rPr>
          <w:rFonts w:cs="Times New Roman" w:hAnsi="Times New Roman" w:eastAsia="Times New Roman" w:ascii="Times New Roman"/>
          <w:b/>
          <w:color w:val="132567"/>
          <w:spacing w:val="8"/>
          <w:w w:val="100"/>
          <w:sz w:val="48"/>
          <w:szCs w:val="48"/>
        </w:rPr>
        <w:t>ó</w:t>
      </w:r>
      <w:r>
        <w:rPr>
          <w:rFonts w:cs="Times New Roman" w:hAnsi="Times New Roman" w:eastAsia="Times New Roman" w:ascii="Times New Roman"/>
          <w:b/>
          <w:color w:val="132567"/>
          <w:spacing w:val="0"/>
          <w:w w:val="100"/>
          <w:sz w:val="48"/>
          <w:szCs w:val="48"/>
        </w:rPr>
        <w:t>n</w:t>
      </w:r>
      <w:r>
        <w:rPr>
          <w:rFonts w:cs="Times New Roman" w:hAnsi="Times New Roman" w:eastAsia="Times New Roman" w:ascii="Times New Roman"/>
          <w:b/>
          <w:color w:val="132567"/>
          <w:spacing w:val="0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b/>
          <w:color w:val="132567"/>
          <w:spacing w:val="11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b/>
          <w:color w:val="132567"/>
          <w:spacing w:val="0"/>
          <w:w w:val="100"/>
          <w:sz w:val="48"/>
          <w:szCs w:val="48"/>
        </w:rPr>
        <w:t>y</w:t>
      </w:r>
      <w:r>
        <w:rPr>
          <w:rFonts w:cs="Times New Roman" w:hAnsi="Times New Roman" w:eastAsia="Times New Roman" w:ascii="Times New Roman"/>
          <w:b/>
          <w:color w:val="132567"/>
          <w:spacing w:val="37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b/>
          <w:color w:val="132567"/>
          <w:spacing w:val="11"/>
          <w:w w:val="98"/>
          <w:sz w:val="48"/>
          <w:szCs w:val="48"/>
        </w:rPr>
        <w:t>P</w:t>
      </w:r>
      <w:r>
        <w:rPr>
          <w:rFonts w:cs="Times New Roman" w:hAnsi="Times New Roman" w:eastAsia="Times New Roman" w:ascii="Times New Roman"/>
          <w:b/>
          <w:color w:val="132567"/>
          <w:spacing w:val="22"/>
          <w:w w:val="92"/>
          <w:sz w:val="48"/>
          <w:szCs w:val="48"/>
        </w:rPr>
        <w:t>r</w:t>
      </w:r>
      <w:r>
        <w:rPr>
          <w:rFonts w:cs="Times New Roman" w:hAnsi="Times New Roman" w:eastAsia="Times New Roman" w:ascii="Times New Roman"/>
          <w:b/>
          <w:color w:val="132567"/>
          <w:spacing w:val="8"/>
          <w:w w:val="114"/>
          <w:sz w:val="48"/>
          <w:szCs w:val="48"/>
        </w:rPr>
        <w:t>o</w:t>
      </w:r>
      <w:r>
        <w:rPr>
          <w:rFonts w:cs="Times New Roman" w:hAnsi="Times New Roman" w:eastAsia="Times New Roman" w:ascii="Times New Roman"/>
          <w:b/>
          <w:color w:val="132567"/>
          <w:spacing w:val="11"/>
          <w:w w:val="114"/>
          <w:sz w:val="48"/>
          <w:szCs w:val="48"/>
        </w:rPr>
        <w:t>g</w:t>
      </w:r>
      <w:r>
        <w:rPr>
          <w:rFonts w:cs="Times New Roman" w:hAnsi="Times New Roman" w:eastAsia="Times New Roman" w:ascii="Times New Roman"/>
          <w:b/>
          <w:color w:val="132567"/>
          <w:spacing w:val="23"/>
          <w:w w:val="92"/>
          <w:sz w:val="48"/>
          <w:szCs w:val="48"/>
        </w:rPr>
        <w:t>r</w:t>
      </w:r>
      <w:r>
        <w:rPr>
          <w:rFonts w:cs="Times New Roman" w:hAnsi="Times New Roman" w:eastAsia="Times New Roman" w:ascii="Times New Roman"/>
          <w:b/>
          <w:color w:val="132567"/>
          <w:spacing w:val="23"/>
          <w:w w:val="111"/>
          <w:sz w:val="48"/>
          <w:szCs w:val="48"/>
        </w:rPr>
        <w:t>am</w:t>
      </w:r>
      <w:r>
        <w:rPr>
          <w:rFonts w:cs="Times New Roman" w:hAnsi="Times New Roman" w:eastAsia="Times New Roman" w:ascii="Times New Roman"/>
          <w:b/>
          <w:color w:val="132567"/>
          <w:spacing w:val="27"/>
          <w:w w:val="111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b/>
          <w:color w:val="132567"/>
          <w:spacing w:val="10"/>
          <w:w w:val="110"/>
          <w:sz w:val="48"/>
          <w:szCs w:val="48"/>
        </w:rPr>
        <w:t>b</w:t>
      </w:r>
      <w:r>
        <w:rPr>
          <w:rFonts w:cs="Times New Roman" w:hAnsi="Times New Roman" w:eastAsia="Times New Roman" w:ascii="Times New Roman"/>
          <w:b/>
          <w:color w:val="132567"/>
          <w:spacing w:val="25"/>
          <w:w w:val="91"/>
          <w:sz w:val="48"/>
          <w:szCs w:val="48"/>
        </w:rPr>
        <w:t>ili</w:t>
      </w:r>
      <w:r>
        <w:rPr>
          <w:rFonts w:cs="Times New Roman" w:hAnsi="Times New Roman" w:eastAsia="Times New Roman" w:ascii="Times New Roman"/>
          <w:b/>
          <w:color w:val="132567"/>
          <w:spacing w:val="10"/>
          <w:w w:val="110"/>
          <w:sz w:val="48"/>
          <w:szCs w:val="48"/>
        </w:rPr>
        <w:t>d</w:t>
      </w:r>
      <w:r>
        <w:rPr>
          <w:rFonts w:cs="Times New Roman" w:hAnsi="Times New Roman" w:eastAsia="Times New Roman" w:ascii="Times New Roman"/>
          <w:b/>
          <w:color w:val="132567"/>
          <w:spacing w:val="23"/>
          <w:w w:val="111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b/>
          <w:color w:val="132567"/>
          <w:spacing w:val="0"/>
          <w:w w:val="110"/>
          <w:sz w:val="48"/>
          <w:szCs w:val="48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8"/>
          <w:szCs w:val="48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both"/>
        <w:ind w:left="2127" w:right="7578"/>
      </w:pPr>
      <w:r>
        <w:rPr>
          <w:rFonts w:cs="Times New Roman" w:hAnsi="Times New Roman" w:eastAsia="Times New Roman" w:ascii="Times New Roman"/>
          <w:b/>
          <w:color w:val="132567"/>
          <w:spacing w:val="10"/>
          <w:w w:val="100"/>
          <w:sz w:val="48"/>
          <w:szCs w:val="48"/>
        </w:rPr>
        <w:t>d</w:t>
      </w:r>
      <w:r>
        <w:rPr>
          <w:rFonts w:cs="Times New Roman" w:hAnsi="Times New Roman" w:eastAsia="Times New Roman" w:ascii="Times New Roman"/>
          <w:b/>
          <w:color w:val="132567"/>
          <w:spacing w:val="0"/>
          <w:w w:val="100"/>
          <w:sz w:val="48"/>
          <w:szCs w:val="48"/>
        </w:rPr>
        <w:t>e</w:t>
      </w:r>
      <w:r>
        <w:rPr>
          <w:rFonts w:cs="Times New Roman" w:hAnsi="Times New Roman" w:eastAsia="Times New Roman" w:ascii="Times New Roman"/>
          <w:b/>
          <w:color w:val="132567"/>
          <w:spacing w:val="100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b/>
          <w:color w:val="132567"/>
          <w:spacing w:val="21"/>
          <w:w w:val="85"/>
          <w:sz w:val="48"/>
          <w:szCs w:val="48"/>
        </w:rPr>
        <w:t>R</w:t>
      </w:r>
      <w:r>
        <w:rPr>
          <w:rFonts w:cs="Times New Roman" w:hAnsi="Times New Roman" w:eastAsia="Times New Roman" w:ascii="Times New Roman"/>
          <w:b/>
          <w:color w:val="132567"/>
          <w:spacing w:val="10"/>
          <w:w w:val="120"/>
          <w:sz w:val="48"/>
          <w:szCs w:val="48"/>
        </w:rPr>
        <w:t>edes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8"/>
          <w:szCs w:val="48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both"/>
        <w:ind w:left="2127" w:right="8107"/>
      </w:pPr>
      <w:r>
        <w:rPr>
          <w:rFonts w:cs="Times New Roman" w:hAnsi="Times New Roman" w:eastAsia="Times New Roman" w:ascii="Times New Roman"/>
          <w:color w:val="132567"/>
          <w:spacing w:val="0"/>
          <w:w w:val="100"/>
          <w:sz w:val="32"/>
          <w:szCs w:val="32"/>
        </w:rPr>
        <w:t>Activid</w:t>
      </w:r>
      <w:r>
        <w:rPr>
          <w:rFonts w:cs="Times New Roman" w:hAnsi="Times New Roman" w:eastAsia="Times New Roman" w:ascii="Times New Roman"/>
          <w:color w:val="132567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color w:val="132567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color w:val="132567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32567"/>
          <w:spacing w:val="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32567"/>
          <w:spacing w:val="0"/>
          <w:w w:val="114"/>
          <w:sz w:val="32"/>
          <w:szCs w:val="32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both"/>
        <w:ind w:left="2127" w:right="8068"/>
      </w:pPr>
      <w:r>
        <w:pict>
          <v:group style="position:absolute;margin-left:106.35pt;margin-top:25.5247pt;width:429pt;height:0pt;mso-position-horizontal-relative:page;mso-position-vertical-relative:paragraph;z-index:-68" coordorigin="2127,510" coordsize="8580,0">
            <v:shape style="position:absolute;left:2127;top:510;width:8580;height:0" coordorigin="2127,510" coordsize="8580,0" path="m2127,510l10707,510e" filled="f" stroked="t" strokeweight="3pt" strokecolor="#132567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132567"/>
          <w:spacing w:val="1"/>
          <w:w w:val="98"/>
          <w:sz w:val="36"/>
          <w:szCs w:val="36"/>
        </w:rPr>
        <w:t>S</w:t>
      </w:r>
      <w:r>
        <w:rPr>
          <w:rFonts w:cs="Times New Roman" w:hAnsi="Times New Roman" w:eastAsia="Times New Roman" w:ascii="Times New Roman"/>
          <w:b/>
          <w:color w:val="132567"/>
          <w:spacing w:val="20"/>
          <w:w w:val="91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b/>
          <w:color w:val="132567"/>
          <w:spacing w:val="0"/>
          <w:w w:val="107"/>
          <w:sz w:val="36"/>
          <w:szCs w:val="36"/>
        </w:rPr>
        <w:t>t</w:t>
      </w:r>
      <w:r>
        <w:rPr>
          <w:rFonts w:cs="Times New Roman" w:hAnsi="Times New Roman" w:eastAsia="Times New Roman" w:ascii="Times New Roman"/>
          <w:b/>
          <w:color w:val="132567"/>
          <w:spacing w:val="-6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color w:val="132567"/>
          <w:spacing w:val="17"/>
          <w:w w:val="110"/>
          <w:sz w:val="36"/>
          <w:szCs w:val="36"/>
        </w:rPr>
        <w:t>ua</w:t>
      </w:r>
      <w:r>
        <w:rPr>
          <w:rFonts w:cs="Times New Roman" w:hAnsi="Times New Roman" w:eastAsia="Times New Roman" w:ascii="Times New Roman"/>
          <w:b/>
          <w:color w:val="132567"/>
          <w:spacing w:val="13"/>
          <w:w w:val="108"/>
          <w:sz w:val="36"/>
          <w:szCs w:val="36"/>
        </w:rPr>
        <w:t>c</w:t>
      </w:r>
      <w:r>
        <w:rPr>
          <w:rFonts w:cs="Times New Roman" w:hAnsi="Times New Roman" w:eastAsia="Times New Roman" w:ascii="Times New Roman"/>
          <w:b/>
          <w:color w:val="132567"/>
          <w:spacing w:val="19"/>
          <w:w w:val="91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b/>
          <w:color w:val="132567"/>
          <w:spacing w:val="4"/>
          <w:w w:val="120"/>
          <w:sz w:val="36"/>
          <w:szCs w:val="36"/>
        </w:rPr>
        <w:t>ó</w:t>
      </w:r>
      <w:r>
        <w:rPr>
          <w:rFonts w:cs="Times New Roman" w:hAnsi="Times New Roman" w:eastAsia="Times New Roman" w:ascii="Times New Roman"/>
          <w:b/>
          <w:color w:val="132567"/>
          <w:spacing w:val="0"/>
          <w:w w:val="110"/>
          <w:sz w:val="36"/>
          <w:szCs w:val="36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6"/>
          <w:szCs w:val="36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26"/>
        <w:ind w:left="2127" w:right="1232"/>
      </w:pP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3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bajo</w:t>
      </w:r>
      <w:r>
        <w:rPr>
          <w:rFonts w:cs="Times New Roman" w:hAnsi="Times New Roman" w:eastAsia="Times New Roman" w:ascii="Times New Roman"/>
          <w:spacing w:val="1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sultor</w:t>
      </w:r>
      <w:r>
        <w:rPr>
          <w:rFonts w:cs="Times New Roman" w:hAnsi="Times New Roman" w:eastAsia="Times New Roman" w:ascii="Times New Roman"/>
          <w:spacing w:val="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nzo</w:t>
      </w:r>
      <w:r>
        <w:rPr>
          <w:rFonts w:cs="Times New Roman" w:hAnsi="Times New Roman" w:eastAsia="Times New Roman" w:ascii="Times New Roman"/>
          <w:spacing w:val="5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itos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4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empezado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baj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req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erimos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rep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cód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spacing w:val="-11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cual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1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empres</w:t>
      </w:r>
      <w:r>
        <w:rPr>
          <w:rFonts w:cs="Times New Roman" w:hAnsi="Times New Roman" w:eastAsia="Times New Roman" w:ascii="Times New Roman"/>
          <w:spacing w:val="2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5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cced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sde</w:t>
      </w:r>
      <w:r>
        <w:rPr>
          <w:rFonts w:cs="Times New Roman" w:hAnsi="Times New Roman" w:eastAsia="Times New Roman" w:ascii="Times New Roman"/>
          <w:spacing w:val="1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cualq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8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jar</w:t>
      </w:r>
      <w:r>
        <w:rPr>
          <w:rFonts w:cs="Times New Roman" w:hAnsi="Times New Roman" w:eastAsia="Times New Roman" w:ascii="Times New Roman"/>
          <w:spacing w:val="-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ith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18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seg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corre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gra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cód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spacing w:val="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9"/>
          <w:w w:val="9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bro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2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eros</w:t>
      </w:r>
      <w:r>
        <w:rPr>
          <w:rFonts w:cs="Times New Roman" w:hAnsi="Times New Roman" w:eastAsia="Times New Roman" w:ascii="Times New Roman"/>
          <w:spacing w:val="-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cesi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1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rá</w:t>
      </w:r>
      <w:r>
        <w:rPr>
          <w:rFonts w:cs="Times New Roman" w:hAnsi="Times New Roman" w:eastAsia="Times New Roman" w:ascii="Times New Roman"/>
          <w:spacing w:val="-2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4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13"/>
          <w:sz w:val="24"/>
          <w:szCs w:val="24"/>
        </w:rPr>
        <w:t>ftw</w:t>
      </w:r>
      <w:r>
        <w:rPr>
          <w:rFonts w:cs="Times New Roman" w:hAnsi="Times New Roman" w:eastAsia="Times New Roman" w:ascii="Times New Roman"/>
          <w:i/>
          <w:spacing w:val="2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13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i/>
          <w:spacing w:val="-32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erceros.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both"/>
        <w:ind w:left="2127" w:right="7920"/>
      </w:pPr>
      <w:r>
        <w:pict>
          <v:group style="position:absolute;margin-left:106.35pt;margin-top:25.4247pt;width:429pt;height:0pt;mso-position-horizontal-relative:page;mso-position-vertical-relative:paragraph;z-index:-67" coordorigin="2127,508" coordsize="8580,0">
            <v:shape style="position:absolute;left:2127;top:508;width:8580;height:0" coordorigin="2127,508" coordsize="8580,0" path="m2127,508l10707,508e" filled="f" stroked="t" strokeweight="3pt" strokecolor="#132567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132567"/>
          <w:spacing w:val="3"/>
          <w:w w:val="87"/>
          <w:sz w:val="36"/>
          <w:szCs w:val="36"/>
        </w:rPr>
        <w:t>C</w:t>
      </w:r>
      <w:r>
        <w:rPr>
          <w:rFonts w:cs="Times New Roman" w:hAnsi="Times New Roman" w:eastAsia="Times New Roman" w:ascii="Times New Roman"/>
          <w:b/>
          <w:color w:val="132567"/>
          <w:spacing w:val="7"/>
          <w:w w:val="120"/>
          <w:sz w:val="36"/>
          <w:szCs w:val="36"/>
        </w:rPr>
        <w:t>o</w:t>
      </w:r>
      <w:r>
        <w:rPr>
          <w:rFonts w:cs="Times New Roman" w:hAnsi="Times New Roman" w:eastAsia="Times New Roman" w:ascii="Times New Roman"/>
          <w:b/>
          <w:color w:val="132567"/>
          <w:spacing w:val="16"/>
          <w:w w:val="110"/>
          <w:sz w:val="36"/>
          <w:szCs w:val="36"/>
        </w:rPr>
        <w:t>n</w:t>
      </w:r>
      <w:r>
        <w:rPr>
          <w:rFonts w:cs="Times New Roman" w:hAnsi="Times New Roman" w:eastAsia="Times New Roman" w:ascii="Times New Roman"/>
          <w:b/>
          <w:color w:val="132567"/>
          <w:spacing w:val="6"/>
          <w:w w:val="122"/>
          <w:sz w:val="36"/>
          <w:szCs w:val="36"/>
        </w:rPr>
        <w:t>s</w:t>
      </w:r>
      <w:r>
        <w:rPr>
          <w:rFonts w:cs="Times New Roman" w:hAnsi="Times New Roman" w:eastAsia="Times New Roman" w:ascii="Times New Roman"/>
          <w:b/>
          <w:color w:val="132567"/>
          <w:spacing w:val="19"/>
          <w:w w:val="91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b/>
          <w:color w:val="132567"/>
          <w:spacing w:val="9"/>
          <w:w w:val="108"/>
          <w:sz w:val="36"/>
          <w:szCs w:val="36"/>
        </w:rPr>
        <w:t>g</w:t>
      </w:r>
      <w:r>
        <w:rPr>
          <w:rFonts w:cs="Times New Roman" w:hAnsi="Times New Roman" w:eastAsia="Times New Roman" w:ascii="Times New Roman"/>
          <w:b/>
          <w:color w:val="132567"/>
          <w:spacing w:val="14"/>
          <w:w w:val="110"/>
          <w:sz w:val="36"/>
          <w:szCs w:val="36"/>
        </w:rPr>
        <w:t>n</w:t>
      </w:r>
      <w:r>
        <w:rPr>
          <w:rFonts w:cs="Times New Roman" w:hAnsi="Times New Roman" w:eastAsia="Times New Roman" w:ascii="Times New Roman"/>
          <w:b/>
          <w:color w:val="132567"/>
          <w:spacing w:val="17"/>
          <w:w w:val="111"/>
          <w:sz w:val="36"/>
          <w:szCs w:val="36"/>
        </w:rPr>
        <w:t>a</w:t>
      </w:r>
      <w:r>
        <w:rPr>
          <w:rFonts w:cs="Times New Roman" w:hAnsi="Times New Roman" w:eastAsia="Times New Roman" w:ascii="Times New Roman"/>
          <w:b/>
          <w:color w:val="132567"/>
          <w:spacing w:val="0"/>
          <w:w w:val="122"/>
          <w:sz w:val="36"/>
          <w:szCs w:val="36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26"/>
        <w:ind w:left="2127" w:right="1232"/>
      </w:pP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esc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rg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1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2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cre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nta</w:t>
      </w:r>
      <w:r>
        <w:rPr>
          <w:rFonts w:cs="Times New Roman" w:hAnsi="Times New Roman" w:eastAsia="Times New Roman" w:ascii="Times New Roman"/>
          <w:spacing w:val="41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ith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cre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rep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o.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Med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nte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os,</w:t>
      </w:r>
      <w:r>
        <w:rPr>
          <w:rFonts w:cs="Times New Roman" w:hAnsi="Times New Roman" w:eastAsia="Times New Roman" w:ascii="Times New Roman"/>
          <w:spacing w:val="-1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sub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1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1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13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i/>
          <w:spacing w:val="-9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cre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iv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dad</w:t>
      </w:r>
      <w:r>
        <w:rPr>
          <w:rFonts w:cs="Times New Roman" w:hAnsi="Times New Roman" w:eastAsia="Times New Roman" w:ascii="Times New Roman"/>
          <w:spacing w:val="-7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6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ruct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ura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rde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s.jso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both"/>
        <w:ind w:left="2127" w:right="8351"/>
      </w:pPr>
      <w:r>
        <w:pict>
          <v:group style="position:absolute;margin-left:106.35pt;margin-top:23.5147pt;width:429pt;height:0pt;mso-position-horizontal-relative:page;mso-position-vertical-relative:paragraph;z-index:-66" coordorigin="2127,470" coordsize="8580,0">
            <v:shape style="position:absolute;left:2127;top:470;width:8580;height:0" coordorigin="2127,470" coordsize="8580,0" path="m2127,470l10707,470e" filled="f" stroked="t" strokeweight="3pt" strokecolor="#132567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132567"/>
          <w:spacing w:val="2"/>
          <w:w w:val="83"/>
          <w:sz w:val="36"/>
          <w:szCs w:val="36"/>
        </w:rPr>
        <w:t>E</w:t>
      </w:r>
      <w:r>
        <w:rPr>
          <w:rFonts w:cs="Times New Roman" w:hAnsi="Times New Roman" w:eastAsia="Times New Roman" w:ascii="Times New Roman"/>
          <w:b/>
          <w:color w:val="132567"/>
          <w:spacing w:val="16"/>
          <w:w w:val="110"/>
          <w:sz w:val="36"/>
          <w:szCs w:val="36"/>
        </w:rPr>
        <w:t>n</w:t>
      </w:r>
      <w:r>
        <w:rPr>
          <w:rFonts w:cs="Times New Roman" w:hAnsi="Times New Roman" w:eastAsia="Times New Roman" w:ascii="Times New Roman"/>
          <w:b/>
          <w:color w:val="132567"/>
          <w:spacing w:val="0"/>
          <w:w w:val="107"/>
          <w:sz w:val="36"/>
          <w:szCs w:val="36"/>
        </w:rPr>
        <w:t>t</w:t>
      </w:r>
      <w:r>
        <w:rPr>
          <w:rFonts w:cs="Times New Roman" w:hAnsi="Times New Roman" w:eastAsia="Times New Roman" w:ascii="Times New Roman"/>
          <w:b/>
          <w:color w:val="132567"/>
          <w:spacing w:val="-62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color w:val="132567"/>
          <w:spacing w:val="16"/>
          <w:w w:val="92"/>
          <w:sz w:val="36"/>
          <w:szCs w:val="36"/>
        </w:rPr>
        <w:t>r</w:t>
      </w:r>
      <w:r>
        <w:rPr>
          <w:rFonts w:cs="Times New Roman" w:hAnsi="Times New Roman" w:eastAsia="Times New Roman" w:ascii="Times New Roman"/>
          <w:b/>
          <w:color w:val="132567"/>
          <w:spacing w:val="11"/>
          <w:w w:val="117"/>
          <w:sz w:val="36"/>
          <w:szCs w:val="36"/>
        </w:rPr>
        <w:t>e</w:t>
      </w:r>
      <w:r>
        <w:rPr>
          <w:rFonts w:cs="Times New Roman" w:hAnsi="Times New Roman" w:eastAsia="Times New Roman" w:ascii="Times New Roman"/>
          <w:b/>
          <w:color w:val="132567"/>
          <w:spacing w:val="8"/>
          <w:w w:val="117"/>
          <w:sz w:val="36"/>
          <w:szCs w:val="36"/>
        </w:rPr>
        <w:t>g</w:t>
      </w:r>
      <w:r>
        <w:rPr>
          <w:rFonts w:cs="Times New Roman" w:hAnsi="Times New Roman" w:eastAsia="Times New Roman" w:ascii="Times New Roman"/>
          <w:b/>
          <w:color w:val="132567"/>
          <w:spacing w:val="0"/>
          <w:w w:val="111"/>
          <w:sz w:val="36"/>
          <w:szCs w:val="36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6"/>
          <w:szCs w:val="36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3"/>
        <w:ind w:left="2127" w:right="1233"/>
      </w:pPr>
      <w:r>
        <w:rPr>
          <w:rFonts w:cs="Times New Roman" w:hAnsi="Times New Roman" w:eastAsia="Times New Roman" w:ascii="Times New Roman"/>
          <w:spacing w:val="-1"/>
          <w:w w:val="79"/>
          <w:sz w:val="24"/>
          <w:szCs w:val="24"/>
        </w:rPr>
        <w:t>¡</w:t>
      </w:r>
      <w:r>
        <w:rPr>
          <w:rFonts w:cs="Times New Roman" w:hAnsi="Times New Roman" w:eastAsia="Times New Roman" w:ascii="Times New Roman"/>
          <w:spacing w:val="0"/>
          <w:w w:val="8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8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5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iv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dad</w:t>
      </w:r>
      <w:r>
        <w:rPr>
          <w:rFonts w:cs="Times New Roman" w:hAnsi="Times New Roman" w:eastAsia="Times New Roman" w:ascii="Times New Roman"/>
          <w:spacing w:val="52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o!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emos</w:t>
      </w:r>
      <w:r>
        <w:rPr>
          <w:rFonts w:cs="Times New Roman" w:hAnsi="Times New Roman" w:eastAsia="Times New Roman" w:ascii="Times New Roman"/>
          <w:spacing w:val="4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rdar</w:t>
      </w:r>
      <w:r>
        <w:rPr>
          <w:rFonts w:cs="Times New Roman" w:hAnsi="Times New Roman" w:eastAsia="Times New Roman" w:ascii="Times New Roman"/>
          <w:spacing w:val="6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respu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cl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otón</w:t>
      </w:r>
      <w:r>
        <w:rPr>
          <w:rFonts w:cs="Times New Roman" w:hAnsi="Times New Roman" w:eastAsia="Times New Roman" w:ascii="Times New Roman"/>
          <w:spacing w:val="-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".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3"/>
        <w:ind w:left="2127" w:right="1237"/>
        <w:sectPr>
          <w:pgMar w:header="0" w:footer="0" w:top="1660" w:bottom="280" w:left="0" w:right="0"/>
          <w:headerReference w:type="default" r:id="rId4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sult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pañer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4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tut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4" w:lineRule="auto" w:line="283"/>
        <w:ind w:left="2127" w:right="123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rá</w:t>
      </w:r>
      <w:r>
        <w:rPr>
          <w:rFonts w:cs="Times New Roman" w:hAnsi="Times New Roman" w:eastAsia="Times New Roman" w:ascii="Times New Roman"/>
          <w:spacing w:val="6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7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ptura</w:t>
      </w:r>
      <w:r>
        <w:rPr>
          <w:rFonts w:cs="Times New Roman" w:hAnsi="Times New Roman" w:eastAsia="Times New Roman" w:ascii="Times New Roman"/>
          <w:spacing w:val="5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pant</w:t>
      </w:r>
      <w:r>
        <w:rPr>
          <w:rFonts w:cs="Times New Roman" w:hAnsi="Times New Roman" w:eastAsia="Times New Roman" w:ascii="Times New Roman"/>
          <w:spacing w:val="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9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util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3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orrect</w:t>
      </w:r>
      <w:r>
        <w:rPr>
          <w:rFonts w:cs="Times New Roman" w:hAnsi="Times New Roman" w:eastAsia="Times New Roman" w:ascii="Times New Roman"/>
          <w:spacing w:val="2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rep</w:t>
      </w:r>
      <w:r>
        <w:rPr>
          <w:rFonts w:cs="Times New Roman" w:hAnsi="Times New Roman" w:eastAsia="Times New Roman" w:ascii="Times New Roman"/>
          <w:spacing w:val="-3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rchiv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2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sí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ptura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Github</w:t>
      </w:r>
      <w:r>
        <w:rPr>
          <w:rFonts w:cs="Times New Roman" w:hAnsi="Times New Roman" w:eastAsia="Times New Roman" w:ascii="Times New Roman"/>
          <w:spacing w:val="-29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vis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sectPr>
      <w:pgMar w:header="0" w:footer="0" w:top="1660" w:bottom="280" w:left="0" w:right="0"/>
      <w:pgSz w:w="11920" w:h="16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2pt;margin-top:0pt;width:593pt;height:83.5pt;mso-position-horizontal-relative:page;mso-position-vertical-relative:page;z-index:-68">
          <v:imagedata o:title="" r:id="rId1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/Relationships>

</file>

<file path=word/_rels/header1.xml.rels><?xml version="1.0" encoding="UTF-8" standalone="yes"?>
<Relationships xmlns="http://schemas.openxmlformats.org/package/2006/relationships"><Relationship Id="rId1" Type="http://schemas.openxmlformats.org/officeDocument/2006/relationships/image" Target="media/image1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